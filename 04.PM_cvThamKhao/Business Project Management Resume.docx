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B1771" w14:textId="77777777" w:rsidR="000414AA" w:rsidRDefault="000414AA">
      <w:pPr>
        <w:tabs>
          <w:tab w:val="right" w:pos="97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A8D05B0" w14:textId="56A05AE0" w:rsidR="00A77B3E" w:rsidRDefault="006754D8">
      <w:pPr>
        <w:tabs>
          <w:tab w:val="right" w:pos="97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FIRSTNAME I. LASTNAME</w:t>
      </w:r>
    </w:p>
    <w:p w14:paraId="3F201A96" w14:textId="77777777" w:rsidR="00A77B3E" w:rsidRDefault="008731E2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754D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firstname</w:t>
        </w:r>
      </w:hyperlink>
      <w:hyperlink r:id="rId8" w:history="1">
        <w:r w:rsidR="006754D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9" w:history="1">
        <w:r w:rsidR="006754D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lastname</w:t>
        </w:r>
      </w:hyperlink>
      <w:hyperlink r:id="rId10" w:history="1">
        <w:r w:rsidR="006754D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.2021@</w:t>
        </w:r>
      </w:hyperlink>
      <w:hyperlink r:id="rId11" w:history="1">
        <w:r w:rsidR="006754D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gmail</w:t>
        </w:r>
      </w:hyperlink>
      <w:hyperlink r:id="rId12" w:history="1">
        <w:r w:rsidR="006754D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13" w:history="1">
        <w:r w:rsidR="006754D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com</w:t>
        </w:r>
      </w:hyperlink>
    </w:p>
    <w:p w14:paraId="4DA8CAAD" w14:textId="77777777" w:rsidR="00A77B3E" w:rsidRDefault="006754D8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- City - State - Zip Code</w:t>
      </w:r>
    </w:p>
    <w:p w14:paraId="5F74350C" w14:textId="77777777" w:rsidR="00A77B3E" w:rsidRDefault="006754D8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(212) 555-1212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hyperlink r:id="rId14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www</w:t>
        </w:r>
      </w:hyperlink>
      <w:hyperlink r:id="rId15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16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theladders</w:t>
        </w:r>
      </w:hyperlink>
      <w:hyperlink r:id="rId17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18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com</w:t>
        </w:r>
      </w:hyperlink>
      <w:hyperlink r:id="rId19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/</w:t>
        </w:r>
      </w:hyperlink>
      <w:hyperlink r:id="rId20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expert</w:t>
        </w:r>
      </w:hyperlink>
      <w:hyperlink r:id="rId21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/</w:t>
        </w:r>
      </w:hyperlink>
      <w:hyperlink r:id="rId22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my</w:t>
        </w:r>
      </w:hyperlink>
      <w:hyperlink r:id="rId23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-</w:t>
        </w:r>
      </w:hyperlink>
      <w:hyperlink r:id="rId24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profile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40446" w14:textId="77777777" w:rsidR="00A77B3E" w:rsidRDefault="00A77B3E">
      <w:pPr>
        <w:tabs>
          <w:tab w:val="right" w:pos="9720"/>
        </w:tabs>
        <w:rPr>
          <w:rFonts w:ascii="Times New Roman" w:hAnsi="Times New Roman" w:cs="Times New Roman"/>
          <w:sz w:val="24"/>
          <w:szCs w:val="24"/>
        </w:rPr>
      </w:pPr>
    </w:p>
    <w:p w14:paraId="68C4AF05" w14:textId="77777777" w:rsidR="00A77B3E" w:rsidRDefault="006754D8">
      <w:pPr>
        <w:tabs>
          <w:tab w:val="right" w:pos="9720"/>
        </w:tabs>
        <w:spacing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</w:p>
    <w:p w14:paraId="5C7B387E" w14:textId="77777777" w:rsidR="00A77B3E" w:rsidRDefault="006754D8">
      <w:pPr>
        <w:tabs>
          <w:tab w:val="right" w:pos="9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Symbol" w:hAnsi="Segoe UI Symbol" w:cs="Segoe UI Symbol"/>
          <w:sz w:val="26"/>
          <w:szCs w:val="26"/>
        </w:rPr>
        <w:t>◇</w:t>
      </w:r>
      <w:r>
        <w:rPr>
          <w:rFonts w:ascii="Times New Roman" w:hAnsi="Times New Roman" w:cs="Times New Roman"/>
          <w:sz w:val="36"/>
          <w:szCs w:val="36"/>
        </w:rPr>
        <w:t>—————————————————————————</w:t>
      </w:r>
      <w:r>
        <w:rPr>
          <w:rFonts w:ascii="Segoe UI Symbol" w:hAnsi="Segoe UI Symbol" w:cs="Segoe UI Symbol"/>
          <w:sz w:val="26"/>
          <w:szCs w:val="26"/>
        </w:rPr>
        <w:t>◇</w:t>
      </w:r>
    </w:p>
    <w:p w14:paraId="7E332644" w14:textId="77777777" w:rsidR="00A77B3E" w:rsidRDefault="006754D8">
      <w:pPr>
        <w:tabs>
          <w:tab w:val="right" w:pos="9720"/>
        </w:tabs>
        <w:ind w:left="36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Senior Project Manager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Program Manager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 Project Director • Project &amp; Account Manager</w:t>
      </w:r>
    </w:p>
    <w:p w14:paraId="0B4FFF82" w14:textId="77777777" w:rsidR="00A77B3E" w:rsidRDefault="006754D8">
      <w:pPr>
        <w:tabs>
          <w:tab w:val="right" w:pos="9720"/>
        </w:tabs>
        <w:ind w:left="36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Mgmt</w:t>
      </w:r>
      <w:proofErr w:type="spellEnd"/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Implementation  • IT Networks  • Data Governance  • Cloud Tech Implementation</w:t>
      </w:r>
    </w:p>
    <w:p w14:paraId="1709DAFF" w14:textId="77777777" w:rsidR="00A77B3E" w:rsidRDefault="006754D8">
      <w:pPr>
        <w:tabs>
          <w:tab w:val="right" w:pos="9720"/>
        </w:tabs>
        <w:ind w:left="36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Led Business Growth • Increased Productivity • Reduced Costs • Effective Team Leader</w:t>
      </w:r>
    </w:p>
    <w:p w14:paraId="70232806" w14:textId="77777777" w:rsidR="00A77B3E" w:rsidRDefault="006754D8">
      <w:pPr>
        <w:tabs>
          <w:tab w:val="right" w:pos="9720"/>
        </w:tabs>
        <w:ind w:left="36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InfoWorld Award 2018 • CTO’s “Excellence” Award 2017 • Awarded 3 Patents • Public Speaker</w:t>
      </w:r>
    </w:p>
    <w:p w14:paraId="0FC361A6" w14:textId="77777777" w:rsidR="00A77B3E" w:rsidRDefault="00A77B3E">
      <w:pPr>
        <w:tabs>
          <w:tab w:val="right" w:pos="9720"/>
        </w:tabs>
        <w:ind w:left="360" w:hanging="360"/>
        <w:rPr>
          <w:rFonts w:ascii="Times New Roman" w:hAnsi="Times New Roman" w:cs="Times New Roman"/>
          <w:shd w:val="solid" w:color="FFFFFF" w:fill="FFFFFF"/>
        </w:rPr>
      </w:pPr>
    </w:p>
    <w:p w14:paraId="5585CD55" w14:textId="77777777" w:rsidR="00A77B3E" w:rsidRDefault="006754D8" w:rsidP="000414AA">
      <w:pPr>
        <w:pBdr>
          <w:bottom w:val="single" w:sz="4" w:space="1" w:color="auto"/>
        </w:pBdr>
        <w:tabs>
          <w:tab w:val="right" w:pos="9720"/>
        </w:tabs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09232048" w14:textId="77777777" w:rsidR="00A77B3E" w:rsidRDefault="00A77B3E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A1AF0" w14:textId="77777777" w:rsidR="00A77B3E" w:rsidRDefault="006754D8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Company Name, Inc., New York, NY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2015 - present</w:t>
      </w:r>
    </w:p>
    <w:p w14:paraId="6A08262D" w14:textId="77777777" w:rsidR="00A77B3E" w:rsidRDefault="006754D8">
      <w:pPr>
        <w:tabs>
          <w:tab w:val="right" w:pos="9720"/>
        </w:tabs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 Promoted to Product Owner</w:t>
      </w:r>
    </w:p>
    <w:p w14:paraId="55AD8701" w14:textId="77777777" w:rsidR="00A77B3E" w:rsidRDefault="006754D8">
      <w:pPr>
        <w:tabs>
          <w:tab w:val="right" w:pos="9720"/>
        </w:tabs>
        <w:spacing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Technology &amp; Business Solutions Specialists</w:t>
      </w:r>
    </w:p>
    <w:p w14:paraId="7D211876" w14:textId="77777777" w:rsidR="00A77B3E" w:rsidRDefault="006754D8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xx% project success rise as Product Owner in Agile...</w:t>
      </w:r>
    </w:p>
    <w:p w14:paraId="79B464AB" w14:textId="77777777" w:rsidR="00A77B3E" w:rsidRDefault="006754D8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Product Delivery efficiency by x% over x months...</w:t>
      </w:r>
    </w:p>
    <w:p w14:paraId="1886F36D" w14:textId="77777777" w:rsidR="00A77B3E" w:rsidRDefault="006754D8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strategy to process up to xx accounts simultaneously...</w:t>
      </w:r>
    </w:p>
    <w:p w14:paraId="0C356774" w14:textId="77777777" w:rsidR="00A77B3E" w:rsidRDefault="006754D8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Expanded PM role into ScrumMaster, helping achieve a x% rise...</w:t>
      </w:r>
    </w:p>
    <w:p w14:paraId="77CE9239" w14:textId="77777777" w:rsidR="00A77B3E" w:rsidRDefault="006754D8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x mobile app and xx ecommerce retail sites due to success of...</w:t>
      </w:r>
    </w:p>
    <w:p w14:paraId="4ACC80AE" w14:textId="77777777" w:rsidR="00A77B3E" w:rsidRDefault="006754D8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time-to-market capabilities by implementing...</w:t>
      </w:r>
    </w:p>
    <w:p w14:paraId="22716350" w14:textId="77777777" w:rsidR="00A77B3E" w:rsidRDefault="006754D8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xxx live KPI dashboards for upper management...</w:t>
      </w:r>
    </w:p>
    <w:p w14:paraId="72FBAE34" w14:textId="77777777" w:rsidR="00A77B3E" w:rsidRDefault="006754D8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Raised productivity by xx% using automated Gate Review...</w:t>
      </w:r>
    </w:p>
    <w:p w14:paraId="3C56FF4C" w14:textId="77777777" w:rsidR="00A77B3E" w:rsidRDefault="00A77B3E">
      <w:pPr>
        <w:tabs>
          <w:tab w:val="right" w:pos="9720"/>
        </w:tabs>
        <w:rPr>
          <w:rFonts w:ascii="Times New Roman" w:hAnsi="Times New Roman" w:cs="Times New Roman"/>
          <w:sz w:val="24"/>
          <w:szCs w:val="24"/>
        </w:rPr>
      </w:pPr>
    </w:p>
    <w:p w14:paraId="708CCA91" w14:textId="77777777" w:rsidR="00A77B3E" w:rsidRDefault="006754D8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 Company, Inc., New York, NY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2011 - Jan 2015</w:t>
      </w:r>
    </w:p>
    <w:p w14:paraId="64441336" w14:textId="77777777" w:rsidR="00A77B3E" w:rsidRDefault="006754D8">
      <w:pPr>
        <w:tabs>
          <w:tab w:val="right" w:pos="9720"/>
        </w:tabs>
        <w:spacing w:line="274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</w:p>
    <w:p w14:paraId="22A1E63F" w14:textId="77777777" w:rsidR="00A77B3E" w:rsidRDefault="006754D8">
      <w:pPr>
        <w:tabs>
          <w:tab w:val="right" w:pos="9720"/>
        </w:tabs>
        <w:spacing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Integrated Packaging &amp; Marketing Production - Multi-Industry</w:t>
      </w:r>
    </w:p>
    <w:p w14:paraId="380ABA61" w14:textId="77777777" w:rsidR="00A77B3E" w:rsidRDefault="006754D8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project costs by xx% by developing alternative channels...</w:t>
      </w:r>
    </w:p>
    <w:p w14:paraId="0E9CFD9F" w14:textId="77777777" w:rsidR="00A77B3E" w:rsidRDefault="006754D8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 review process to increase time-to-market efficiency by xx%...</w:t>
      </w:r>
    </w:p>
    <w:p w14:paraId="37BA8332" w14:textId="77777777" w:rsidR="00A77B3E" w:rsidRDefault="006754D8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new CMS across teams, raising productivity by xx%...</w:t>
      </w:r>
    </w:p>
    <w:p w14:paraId="0947E51E" w14:textId="77777777" w:rsidR="00A77B3E" w:rsidRDefault="006754D8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$</w:t>
      </w:r>
      <w:proofErr w:type="spellStart"/>
      <w:r>
        <w:rPr>
          <w:rFonts w:ascii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 win by hands-on management of...</w:t>
      </w:r>
    </w:p>
    <w:p w14:paraId="262D5C1C" w14:textId="77777777" w:rsidR="00A77B3E" w:rsidRDefault="006754D8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client relationship by clear communications to third-party...</w:t>
      </w:r>
    </w:p>
    <w:p w14:paraId="35335818" w14:textId="77777777" w:rsidR="00A77B3E" w:rsidRDefault="006754D8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Exceeded expectations by updating product dossiers to meet regional...</w:t>
      </w:r>
    </w:p>
    <w:p w14:paraId="0DC753DC" w14:textId="77777777" w:rsidR="00A77B3E" w:rsidRDefault="006754D8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Grew team of x to xx to deliver a successful system integration...</w:t>
      </w:r>
    </w:p>
    <w:p w14:paraId="32E8C8CF" w14:textId="77777777" w:rsidR="00A77B3E" w:rsidRDefault="006754D8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goal-objective success by xx% by planning, managing...</w:t>
      </w:r>
    </w:p>
    <w:p w14:paraId="276C7548" w14:textId="77777777" w:rsidR="00A77B3E" w:rsidRDefault="00A77B3E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C1AF5" w14:textId="77777777" w:rsidR="00A77B3E" w:rsidRDefault="00A77B3E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B3E79" w14:textId="77777777" w:rsidR="000414AA" w:rsidRDefault="000414AA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EDA3" w14:textId="6A4F429C" w:rsidR="00A77B3E" w:rsidRDefault="006754D8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 Company, Inc., New York, NY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2004 - 2011</w:t>
      </w:r>
    </w:p>
    <w:p w14:paraId="1C636EBE" w14:textId="77777777" w:rsidR="00A77B3E" w:rsidRDefault="006754D8">
      <w:pPr>
        <w:tabs>
          <w:tab w:val="right" w:pos="9720"/>
        </w:tabs>
        <w:spacing w:line="274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Technology &amp; Software Solutions Company</w:t>
      </w:r>
    </w:p>
    <w:p w14:paraId="2D9C3169" w14:textId="77777777" w:rsidR="00A77B3E" w:rsidRDefault="006754D8">
      <w:pPr>
        <w:tabs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Manager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2010 - Jan 2011</w:t>
      </w:r>
    </w:p>
    <w:p w14:paraId="5C20606F" w14:textId="77777777" w:rsidR="00A77B3E" w:rsidRDefault="006754D8">
      <w:pPr>
        <w:numPr>
          <w:ilvl w:val="0"/>
          <w:numId w:val="3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Decreased timeline projections to deliver $</w:t>
      </w:r>
      <w:proofErr w:type="spellStart"/>
      <w:r>
        <w:rPr>
          <w:rFonts w:ascii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ahead...</w:t>
      </w:r>
    </w:p>
    <w:p w14:paraId="6120739D" w14:textId="77777777" w:rsidR="00A77B3E" w:rsidRDefault="006754D8">
      <w:pPr>
        <w:numPr>
          <w:ilvl w:val="0"/>
          <w:numId w:val="3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Exceeded project deliverables estimates by x months...</w:t>
      </w:r>
    </w:p>
    <w:p w14:paraId="35004074" w14:textId="77777777" w:rsidR="00A77B3E" w:rsidRDefault="006754D8">
      <w:pPr>
        <w:numPr>
          <w:ilvl w:val="0"/>
          <w:numId w:val="3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multi-pronged resolution to resolve core issues across...</w:t>
      </w:r>
    </w:p>
    <w:p w14:paraId="65B563A0" w14:textId="1AED9C73" w:rsidR="00A77B3E" w:rsidRDefault="006754D8">
      <w:pPr>
        <w:numPr>
          <w:ilvl w:val="0"/>
          <w:numId w:val="3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Saved $xxx annually on </w:t>
      </w:r>
      <w:r w:rsidR="00171948">
        <w:rPr>
          <w:rFonts w:ascii="Times New Roman" w:hAnsi="Times New Roman" w:cs="Times New Roman"/>
          <w:sz w:val="24"/>
          <w:szCs w:val="24"/>
        </w:rPr>
        <w:t>license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fees by eliminating software...</w:t>
      </w:r>
    </w:p>
    <w:p w14:paraId="7ABBE7E2" w14:textId="77777777"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BBC57C" w14:textId="77777777" w:rsidR="00A77B3E" w:rsidRDefault="006754D8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Marketing Manager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2004 - Jan 2010</w:t>
      </w:r>
    </w:p>
    <w:p w14:paraId="5F93ED9A" w14:textId="77777777" w:rsidR="00A77B3E" w:rsidRDefault="006754D8">
      <w:pPr>
        <w:tabs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Hired into this position as a direct result of achievements in previous company</w:t>
      </w:r>
    </w:p>
    <w:p w14:paraId="490F18B1" w14:textId="77777777" w:rsidR="00A77B3E" w:rsidRDefault="006754D8">
      <w:pPr>
        <w:numPr>
          <w:ilvl w:val="0"/>
          <w:numId w:val="4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Sales Pipeline to see xx% revenue boost by…</w:t>
      </w:r>
    </w:p>
    <w:p w14:paraId="63331FC8" w14:textId="77777777" w:rsidR="00A77B3E" w:rsidRDefault="006754D8">
      <w:pPr>
        <w:numPr>
          <w:ilvl w:val="0"/>
          <w:numId w:val="4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site Click-Through Rate by xx% over x months...</w:t>
      </w:r>
    </w:p>
    <w:p w14:paraId="3B57218F" w14:textId="77777777" w:rsidR="00A77B3E" w:rsidRDefault="006754D8">
      <w:pPr>
        <w:numPr>
          <w:ilvl w:val="0"/>
          <w:numId w:val="4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Sales Funnel to see a xx% rise in leads....</w:t>
      </w:r>
    </w:p>
    <w:p w14:paraId="18AF45FD" w14:textId="77777777" w:rsidR="00A77B3E" w:rsidRDefault="006754D8">
      <w:pPr>
        <w:numPr>
          <w:ilvl w:val="0"/>
          <w:numId w:val="4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Raised Conversion Rate by xx% over x months...</w:t>
      </w:r>
    </w:p>
    <w:p w14:paraId="171CC8FD" w14:textId="77777777"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574FBA" w14:textId="77777777" w:rsidR="00A77B3E" w:rsidRDefault="006754D8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 Company, Inc., New York, NY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2001 - Jan 2004</w:t>
      </w:r>
    </w:p>
    <w:p w14:paraId="1E9A66CB" w14:textId="77777777" w:rsidR="00A77B3E" w:rsidRDefault="006754D8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Marketing Manager</w:t>
      </w:r>
    </w:p>
    <w:p w14:paraId="24663385" w14:textId="77777777" w:rsidR="00A77B3E" w:rsidRDefault="006754D8">
      <w:pPr>
        <w:tabs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Marketing Manager Over Team Of Eight</w:t>
      </w:r>
    </w:p>
    <w:p w14:paraId="7FD32A83" w14:textId="77777777" w:rsidR="00A77B3E" w:rsidRDefault="006754D8">
      <w:pPr>
        <w:numPr>
          <w:ilvl w:val="0"/>
          <w:numId w:val="5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new sales marketing strategy to see growth of...</w:t>
      </w:r>
    </w:p>
    <w:p w14:paraId="6312E271" w14:textId="77777777" w:rsidR="00A77B3E" w:rsidRDefault="006754D8">
      <w:pPr>
        <w:numPr>
          <w:ilvl w:val="0"/>
          <w:numId w:val="5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rebrand the company to see growth of xx% in...</w:t>
      </w:r>
    </w:p>
    <w:p w14:paraId="6685F6D2" w14:textId="77777777"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5AB41A" w14:textId="77777777" w:rsidR="00A77B3E" w:rsidRDefault="006754D8" w:rsidP="000414AA">
      <w:pPr>
        <w:pBdr>
          <w:bottom w:val="single" w:sz="4" w:space="1" w:color="auto"/>
        </w:pBdr>
        <w:tabs>
          <w:tab w:val="right" w:pos="9720"/>
        </w:tabs>
        <w:spacing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7EBC0CCD" w14:textId="77777777"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41FFE" w14:textId="77777777" w:rsidR="00A77B3E" w:rsidRDefault="006754D8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Grad School University Name, New York, NY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2004</w:t>
      </w:r>
    </w:p>
    <w:p w14:paraId="438C0F24" w14:textId="77777777" w:rsidR="00A77B3E" w:rsidRDefault="006754D8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Master’s in Precisely Specific Degree</w:t>
      </w:r>
    </w:p>
    <w:p w14:paraId="6F2DB6EF" w14:textId="77777777" w:rsidR="00A77B3E" w:rsidRDefault="006754D8">
      <w:pPr>
        <w:numPr>
          <w:ilvl w:val="0"/>
          <w:numId w:val="6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award, distinction or honor</w:t>
      </w:r>
    </w:p>
    <w:p w14:paraId="47CFED61" w14:textId="77777777" w:rsidR="00A77B3E" w:rsidRDefault="006754D8">
      <w:pPr>
        <w:numPr>
          <w:ilvl w:val="0"/>
          <w:numId w:val="6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award, distinction or honor</w:t>
      </w:r>
    </w:p>
    <w:p w14:paraId="0ED27423" w14:textId="77777777"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BE2AA6" w14:textId="77777777" w:rsidR="00A77B3E" w:rsidRDefault="006754D8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Undergraduate College or University Name, New York, NY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2000</w:t>
      </w:r>
    </w:p>
    <w:p w14:paraId="2C76E42B" w14:textId="77777777" w:rsidR="00A77B3E" w:rsidRDefault="006754D8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BS/BA in Precisely Specific Degree</w:t>
      </w:r>
    </w:p>
    <w:p w14:paraId="681C127F" w14:textId="77777777" w:rsidR="00A77B3E" w:rsidRDefault="006754D8">
      <w:pPr>
        <w:numPr>
          <w:ilvl w:val="0"/>
          <w:numId w:val="7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award, distinction or honor</w:t>
      </w:r>
    </w:p>
    <w:p w14:paraId="17FE79EA" w14:textId="77777777"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7CF71" w14:textId="77777777" w:rsidR="00A77B3E" w:rsidRDefault="006754D8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OPTIONAL PERSONAL, AWARDS, TECHNOLOGIES, KEYWORDS</w:t>
      </w:r>
    </w:p>
    <w:p w14:paraId="12FDD5D4" w14:textId="77777777" w:rsidR="00A77B3E" w:rsidRDefault="006754D8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6"/>
          <w:szCs w:val="26"/>
        </w:rPr>
        <w:t>◇</w:t>
      </w:r>
      <w:r>
        <w:rPr>
          <w:rFonts w:ascii="Times New Roman" w:hAnsi="Times New Roman" w:cs="Times New Roman"/>
          <w:sz w:val="36"/>
          <w:szCs w:val="36"/>
        </w:rPr>
        <w:t>—————————————————————————</w:t>
      </w:r>
      <w:r>
        <w:rPr>
          <w:rFonts w:ascii="Segoe UI Symbol" w:hAnsi="Segoe UI Symbol" w:cs="Segoe UI Symbol"/>
          <w:sz w:val="26"/>
          <w:szCs w:val="26"/>
        </w:rPr>
        <w:t>◇</w:t>
      </w:r>
    </w:p>
    <w:p w14:paraId="2F00ED33" w14:textId="77777777" w:rsidR="00A77B3E" w:rsidRDefault="006754D8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InfoWorld Award 2018 • CTO’s “Excellence” Award 2017 • Awarded 3 Patents (Design) • </w:t>
      </w:r>
    </w:p>
    <w:p w14:paraId="5198866F" w14:textId="77777777" w:rsidR="00A77B3E" w:rsidRDefault="006754D8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Management Professional (PMP)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Certified ScrumMaster (CSM)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Quality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</w:p>
    <w:p w14:paraId="636A200C" w14:textId="77777777" w:rsidR="00A77B3E" w:rsidRDefault="006754D8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Certified ScrumMaster (A-CSM)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Budgeting, Cost Management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Communications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Stakeholder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Allocation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Risk Management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Project Scope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Sales Pipeline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Agile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Eclipse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</w:p>
    <w:p w14:paraId="795C5063" w14:textId="77777777" w:rsidR="00A77B3E" w:rsidRDefault="006754D8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Charter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Slack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Aha!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ProWorkflow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Jira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Google Analytics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NetSuite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</w:p>
    <w:p w14:paraId="6584D29C" w14:textId="77777777" w:rsidR="00A77B3E" w:rsidRDefault="006754D8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Dynamics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Infor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Gantt Chart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CompTIA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UX System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OpenStack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Helm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14:paraId="33909333" w14:textId="77777777"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A77B3E">
      <w:footerReference w:type="default" r:id="rId25"/>
      <w:headerReference w:type="first" r:id="rId26"/>
      <w:footerReference w:type="first" r:id="rId27"/>
      <w:pgSz w:w="12240" w:h="15840"/>
      <w:pgMar w:top="1440" w:right="1080" w:bottom="1440" w:left="1440" w:header="708" w:footer="708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D0885" w14:textId="77777777" w:rsidR="008731E2" w:rsidRDefault="008731E2">
      <w:pPr>
        <w:spacing w:line="240" w:lineRule="auto"/>
      </w:pPr>
      <w:r>
        <w:separator/>
      </w:r>
    </w:p>
  </w:endnote>
  <w:endnote w:type="continuationSeparator" w:id="0">
    <w:p w14:paraId="378479CB" w14:textId="77777777" w:rsidR="008731E2" w:rsidRDefault="00873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CC7B6" w14:textId="77777777" w:rsidR="000955B8" w:rsidRDefault="006754D8">
    <w:pPr>
      <w:tabs>
        <w:tab w:val="right" w:pos="9720"/>
      </w:tabs>
      <w:spacing w:line="274" w:lineRule="auto"/>
      <w:jc w:val="center"/>
    </w:pPr>
    <w:proofErr w:type="spellStart"/>
    <w:r>
      <w:rPr>
        <w:rFonts w:ascii="Times New Roman" w:hAnsi="Times New Roman" w:cs="Times New Roman"/>
        <w:i/>
        <w:iCs/>
        <w:sz w:val="24"/>
        <w:szCs w:val="24"/>
      </w:rPr>
      <w:t>Firstname</w:t>
    </w:r>
    <w:proofErr w:type="spellEnd"/>
    <w:r>
      <w:rPr>
        <w:rFonts w:ascii="Times New Roman" w:hAnsi="Times New Roman" w:cs="Times New Roman"/>
        <w:i/>
        <w:iCs/>
        <w:sz w:val="24"/>
        <w:szCs w:val="24"/>
      </w:rPr>
      <w:t xml:space="preserve"> I. </w:t>
    </w:r>
    <w:proofErr w:type="spellStart"/>
    <w:r>
      <w:rPr>
        <w:rFonts w:ascii="Times New Roman" w:hAnsi="Times New Roman" w:cs="Times New Roman"/>
        <w:i/>
        <w:iCs/>
        <w:sz w:val="24"/>
        <w:szCs w:val="24"/>
      </w:rPr>
      <w:t>Lastname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14016" w14:textId="77777777" w:rsidR="000955B8" w:rsidRDefault="000955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D40C2" w14:textId="77777777" w:rsidR="008731E2" w:rsidRDefault="008731E2">
      <w:pPr>
        <w:spacing w:line="240" w:lineRule="auto"/>
      </w:pPr>
      <w:r>
        <w:separator/>
      </w:r>
    </w:p>
  </w:footnote>
  <w:footnote w:type="continuationSeparator" w:id="0">
    <w:p w14:paraId="699651BF" w14:textId="77777777" w:rsidR="008731E2" w:rsidRDefault="008731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59CD7" w14:textId="77777777" w:rsidR="000955B8" w:rsidRDefault="000955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■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14AA"/>
    <w:rsid w:val="000414AA"/>
    <w:rsid w:val="000955B8"/>
    <w:rsid w:val="00171948"/>
    <w:rsid w:val="006754D8"/>
    <w:rsid w:val="00864269"/>
    <w:rsid w:val="008731E2"/>
    <w:rsid w:val="00A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327E539"/>
  <w14:defaultImageDpi w14:val="0"/>
  <w15:docId w15:val="{13B0EB3C-B35B-064A-9146-AB81DF98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.2018@gmail.com" TargetMode="External"/><Relationship Id="rId13" Type="http://schemas.openxmlformats.org/officeDocument/2006/relationships/hyperlink" Target="mailto:firstname.lastname.2018@gmail.com" TargetMode="External"/><Relationship Id="rId18" Type="http://schemas.openxmlformats.org/officeDocument/2006/relationships/hyperlink" Target="http://www.theladders.com/profile/my.profile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theladders.com/profile/my.profile" TargetMode="External"/><Relationship Id="rId7" Type="http://schemas.openxmlformats.org/officeDocument/2006/relationships/hyperlink" Target="mailto:firstname.lastname.2018@gmail.com" TargetMode="External"/><Relationship Id="rId12" Type="http://schemas.openxmlformats.org/officeDocument/2006/relationships/hyperlink" Target="mailto:firstname.lastname.2018@gmail.com" TargetMode="External"/><Relationship Id="rId17" Type="http://schemas.openxmlformats.org/officeDocument/2006/relationships/hyperlink" Target="http://www.theladders.com/profile/my.profil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theladders.com/profile/my.profile" TargetMode="External"/><Relationship Id="rId20" Type="http://schemas.openxmlformats.org/officeDocument/2006/relationships/hyperlink" Target="http://www.theladders.com/profile/my.profil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rstname.lastname.2018@gmail.com" TargetMode="External"/><Relationship Id="rId24" Type="http://schemas.openxmlformats.org/officeDocument/2006/relationships/hyperlink" Target="http://www.theladders.com/profile/my.prof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heladders.com/profile/my.profile" TargetMode="External"/><Relationship Id="rId23" Type="http://schemas.openxmlformats.org/officeDocument/2006/relationships/hyperlink" Target="http://www.theladders.com/profile/my.profile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firstname.lastname.2018@gmail.com" TargetMode="External"/><Relationship Id="rId19" Type="http://schemas.openxmlformats.org/officeDocument/2006/relationships/hyperlink" Target="http://www.theladders.com/profile/my.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rstname.lastname.2018@gmail.com" TargetMode="External"/><Relationship Id="rId14" Type="http://schemas.openxmlformats.org/officeDocument/2006/relationships/hyperlink" Target="http://www.theladders.com/profile/my.profile" TargetMode="External"/><Relationship Id="rId22" Type="http://schemas.openxmlformats.org/officeDocument/2006/relationships/hyperlink" Target="http://www.theladders.com/profile/my.profile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3179</Characters>
  <Application>Microsoft Office Word</Application>
  <DocSecurity>0</DocSecurity>
  <Lines>81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 Free Resume Template</vt:lpstr>
    </vt:vector>
  </TitlesOfParts>
  <Manager/>
  <Company/>
  <LinksUpToDate>false</LinksUpToDate>
  <CharactersWithSpaces>3705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 Free Resume Template</dc:title>
  <dc:subject>Effective, professional, custom resume templates from the leader in high-paying careers | Ladders $100K+</dc:subject>
  <dc:creator>Ladders</dc:creator>
  <cp:keywords>project, manager, resume, management, template, custom, free, download</cp:keywords>
  <dc:description/>
  <cp:lastModifiedBy>Microsoft Office User</cp:lastModifiedBy>
  <cp:revision>4</cp:revision>
  <dcterms:created xsi:type="dcterms:W3CDTF">2020-08-11T20:22:00Z</dcterms:created>
  <dcterms:modified xsi:type="dcterms:W3CDTF">2020-08-13T13:29:00Z</dcterms:modified>
  <cp:category/>
</cp:coreProperties>
</file>